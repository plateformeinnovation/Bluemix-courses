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9BEF2E" w14:textId="186BBA66" w:rsidR="00F92BA5" w:rsidRDefault="00F92BA5" w:rsidP="006B2E88">
      <w:pPr>
        <w:spacing w:line="240" w:lineRule="atLeast"/>
      </w:pPr>
    </w:p>
    <w:p w14:paraId="2833A868" w14:textId="77777777" w:rsidR="00F92BA5" w:rsidRDefault="00F92BA5">
      <w:pPr>
        <w:spacing w:line="240" w:lineRule="atLeast"/>
        <w:jc w:val="center"/>
      </w:pPr>
    </w:p>
    <w:p w14:paraId="1EEC6676" w14:textId="4683D0AD" w:rsidR="00211029" w:rsidRPr="00AD2CA8" w:rsidRDefault="00211029" w:rsidP="00211029">
      <w:pPr>
        <w:rPr>
          <w:rFonts w:cs="Arial"/>
        </w:rPr>
      </w:pPr>
      <w:r w:rsidRPr="00AD2CA8">
        <w:rPr>
          <w:rFonts w:cs="Arial"/>
        </w:rPr>
        <w:tab/>
      </w:r>
    </w:p>
    <w:p w14:paraId="6E238AA4" w14:textId="77777777" w:rsidR="00211029" w:rsidRPr="00AD2CA8" w:rsidRDefault="00211029" w:rsidP="00211029">
      <w:pPr>
        <w:jc w:val="center"/>
        <w:rPr>
          <w:rFonts w:cs="Arial"/>
          <w:sz w:val="36"/>
        </w:rPr>
      </w:pPr>
    </w:p>
    <w:p w14:paraId="648AA43F" w14:textId="77777777" w:rsidR="00211029" w:rsidRPr="00AD2CA8" w:rsidRDefault="00211029" w:rsidP="004838C5">
      <w:pPr>
        <w:pStyle w:val="Subtitle"/>
      </w:pPr>
    </w:p>
    <w:p w14:paraId="3E708006" w14:textId="5DCD2C7F" w:rsidR="00EF32DD" w:rsidRDefault="007E3D49" w:rsidP="006B2E88">
      <w:pPr>
        <w:pStyle w:val="Title"/>
        <w:jc w:val="left"/>
      </w:pPr>
      <w:fldSimple w:instr=" SUBJECT  \* MERGEFORMAT ">
        <w:bookmarkStart w:id="0" w:name="_Toc272670288"/>
        <w:r w:rsidR="00282252">
          <w:t>Lab</w:t>
        </w:r>
        <w:r w:rsidR="00211029" w:rsidRPr="006811AC">
          <w:t xml:space="preserve">: </w:t>
        </w:r>
        <w:bookmarkEnd w:id="0"/>
        <w:r w:rsidR="002A493A">
          <w:t>d</w:t>
        </w:r>
        <w:r w:rsidR="003B39B5">
          <w:t>eploy your first application</w:t>
        </w:r>
      </w:fldSimple>
    </w:p>
    <w:p w14:paraId="7CEC341A" w14:textId="77777777" w:rsidR="00EF32DD" w:rsidRDefault="00EF32DD" w:rsidP="00D05E17">
      <w:pPr>
        <w:rPr>
          <w:rFonts w:cs="Arial"/>
          <w:sz w:val="36"/>
        </w:rPr>
      </w:pPr>
    </w:p>
    <w:p w14:paraId="38F3C975" w14:textId="77777777" w:rsidR="00177E0C" w:rsidRDefault="00177E0C" w:rsidP="002C30A6">
      <w:pPr>
        <w:rPr>
          <w:rFonts w:ascii="Helvetica Neue" w:hAnsi="Helvetica Neue" w:cs="Arial"/>
        </w:rPr>
      </w:pPr>
    </w:p>
    <w:p w14:paraId="7B8469F6" w14:textId="77777777" w:rsidR="00177E0C" w:rsidRDefault="00177E0C" w:rsidP="002C30A6">
      <w:pPr>
        <w:rPr>
          <w:rFonts w:ascii="Helvetica Neue" w:hAnsi="Helvetica Neue" w:cs="Arial"/>
        </w:rPr>
      </w:pPr>
    </w:p>
    <w:p w14:paraId="21E2081E" w14:textId="77777777" w:rsidR="00177E0C" w:rsidRDefault="00177E0C" w:rsidP="002C30A6">
      <w:pPr>
        <w:rPr>
          <w:rFonts w:ascii="Helvetica Neue" w:hAnsi="Helvetica Neue" w:cs="Arial"/>
        </w:rPr>
      </w:pPr>
    </w:p>
    <w:p w14:paraId="65CF2B69" w14:textId="77777777" w:rsidR="002A0D51" w:rsidRPr="00A8300F" w:rsidRDefault="002A0D51" w:rsidP="00177E0C">
      <w:pPr>
        <w:tabs>
          <w:tab w:val="left" w:pos="6687"/>
        </w:tabs>
        <w:rPr>
          <w:rFonts w:ascii="Arial Black" w:hAnsi="Arial Black"/>
          <w:sz w:val="40"/>
        </w:rPr>
        <w:sectPr w:rsidR="002A0D51" w:rsidRPr="00A8300F" w:rsidSect="002B2D7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673" w:right="1440" w:bottom="1673" w:left="1440" w:header="1440" w:footer="1440" w:gutter="0"/>
          <w:cols w:space="720"/>
          <w:titlePg/>
          <w:docGrid w:linePitch="360"/>
        </w:sectPr>
      </w:pPr>
    </w:p>
    <w:p w14:paraId="659C9FB7" w14:textId="5ED0A0FD" w:rsidR="00A27F71" w:rsidRDefault="00A27F71" w:rsidP="003A33DE">
      <w:pPr>
        <w:pStyle w:val="Heading1"/>
      </w:pPr>
      <w:r>
        <w:lastRenderedPageBreak/>
        <w:t>Overview</w:t>
      </w:r>
    </w:p>
    <w:p w14:paraId="5F22F9F3" w14:textId="78232644" w:rsidR="005D0E1C" w:rsidRDefault="003B39B5" w:rsidP="005D0E1C">
      <w:r>
        <w:t>In this lab</w:t>
      </w:r>
      <w:r w:rsidR="001B5DC4">
        <w:t>,</w:t>
      </w:r>
      <w:r>
        <w:t xml:space="preserve"> you will create your first </w:t>
      </w:r>
      <w:r w:rsidR="00337477">
        <w:t>IBM</w:t>
      </w:r>
      <w:r w:rsidR="00337477">
        <w:rPr>
          <w:rFonts w:cs="Arial"/>
        </w:rPr>
        <w:t>®</w:t>
      </w:r>
      <w:r w:rsidR="00337477">
        <w:t xml:space="preserve"> </w:t>
      </w:r>
      <w:r>
        <w:t>Bluemix</w:t>
      </w:r>
      <w:r w:rsidR="00337477">
        <w:rPr>
          <w:rFonts w:cs="Arial"/>
        </w:rPr>
        <w:t>®</w:t>
      </w:r>
      <w:r>
        <w:t xml:space="preserve"> application</w:t>
      </w:r>
      <w:r w:rsidR="001B5DC4">
        <w:t xml:space="preserve"> by</w:t>
      </w:r>
      <w:r>
        <w:t xml:space="preserve"> using a boilerplate from the catalog.</w:t>
      </w:r>
    </w:p>
    <w:p w14:paraId="01106501" w14:textId="7776BECB" w:rsidR="00A27F71" w:rsidRDefault="00785103" w:rsidP="002A493A">
      <w:pPr>
        <w:pStyle w:val="Heading2"/>
      </w:pPr>
      <w:r w:rsidRPr="002A493A">
        <w:t>Prerequisites</w:t>
      </w:r>
    </w:p>
    <w:p w14:paraId="25D93BC8" w14:textId="777FFBFB" w:rsidR="003B39B5" w:rsidRDefault="003B39B5" w:rsidP="003B39B5">
      <w:r>
        <w:t xml:space="preserve">You need the following account and software:  </w:t>
      </w:r>
    </w:p>
    <w:p w14:paraId="19D72A1F" w14:textId="77777777" w:rsidR="003B39B5" w:rsidRPr="004350BF" w:rsidRDefault="003B39B5" w:rsidP="00524322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4350BF">
        <w:rPr>
          <w:rFonts w:cs="Arial"/>
          <w:szCs w:val="22"/>
        </w:rPr>
        <w:t xml:space="preserve">An </w:t>
      </w:r>
      <w:hyperlink r:id="rId12" w:history="1">
        <w:r w:rsidRPr="004350BF">
          <w:rPr>
            <w:rStyle w:val="Hyperlink"/>
            <w:rFonts w:cs="Arial"/>
            <w:szCs w:val="22"/>
          </w:rPr>
          <w:t>IBM Bluemix account</w:t>
        </w:r>
      </w:hyperlink>
      <w:r w:rsidRPr="004350BF">
        <w:rPr>
          <w:rStyle w:val="Hyperlink"/>
          <w:rFonts w:cs="Arial"/>
          <w:szCs w:val="22"/>
        </w:rPr>
        <w:t xml:space="preserve"> </w:t>
      </w:r>
    </w:p>
    <w:p w14:paraId="7E21AEB3" w14:textId="77777777" w:rsidR="003B39B5" w:rsidRPr="004350BF" w:rsidRDefault="003B39B5" w:rsidP="00524322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An Internet Explorer, Firefox, or Chrome web browser</w:t>
      </w:r>
    </w:p>
    <w:p w14:paraId="1EC64140" w14:textId="77777777" w:rsidR="002702E9" w:rsidRDefault="002702E9" w:rsidP="003B39B5">
      <w:pPr>
        <w:rPr>
          <w:rFonts w:cs="Arial"/>
          <w:szCs w:val="22"/>
        </w:rPr>
      </w:pPr>
    </w:p>
    <w:p w14:paraId="6D37FBE4" w14:textId="5A8E43A7" w:rsidR="003B39B5" w:rsidRPr="006B230E" w:rsidRDefault="002702E9" w:rsidP="003B39B5">
      <w:pPr>
        <w:rPr>
          <w:rFonts w:cs="Arial"/>
          <w:szCs w:val="22"/>
        </w:rPr>
      </w:pPr>
      <w:r>
        <w:rPr>
          <w:rFonts w:cs="Arial"/>
          <w:szCs w:val="22"/>
        </w:rPr>
        <w:t>See</w:t>
      </w:r>
      <w:r w:rsidR="001B5DC4">
        <w:rPr>
          <w:rFonts w:cs="Arial"/>
          <w:szCs w:val="22"/>
        </w:rPr>
        <w:t xml:space="preserve"> the pre</w:t>
      </w:r>
      <w:r w:rsidR="003B39B5">
        <w:rPr>
          <w:rFonts w:cs="Arial"/>
          <w:szCs w:val="22"/>
        </w:rPr>
        <w:t xml:space="preserve">requisite installation videos at the start of this course for more </w:t>
      </w:r>
      <w:r>
        <w:rPr>
          <w:rFonts w:cs="Arial"/>
          <w:szCs w:val="22"/>
        </w:rPr>
        <w:t>information</w:t>
      </w:r>
      <w:r w:rsidR="003B39B5">
        <w:rPr>
          <w:rFonts w:cs="Arial"/>
          <w:szCs w:val="22"/>
        </w:rPr>
        <w:t>.</w:t>
      </w:r>
    </w:p>
    <w:p w14:paraId="0592BC3A" w14:textId="77777777" w:rsidR="00A27F71" w:rsidRDefault="00A27F71" w:rsidP="00A27F71">
      <w:pPr>
        <w:pStyle w:val="DefaultText"/>
      </w:pPr>
    </w:p>
    <w:p w14:paraId="045A5938" w14:textId="35DA486D" w:rsidR="005E20F4" w:rsidRDefault="005E20F4">
      <w:pPr>
        <w:spacing w:after="0"/>
        <w:rPr>
          <w:rFonts w:ascii="Helvetica Neue" w:eastAsia="MS Gothic" w:hAnsi="Helvetica Neue"/>
          <w:b/>
          <w:bCs/>
          <w:color w:val="000000"/>
          <w:sz w:val="28"/>
          <w:szCs w:val="26"/>
        </w:rPr>
      </w:pPr>
      <w:r>
        <w:br w:type="page"/>
      </w:r>
    </w:p>
    <w:p w14:paraId="03F80F3D" w14:textId="68D45481" w:rsidR="00A27F71" w:rsidRDefault="00A27F71" w:rsidP="001B3850">
      <w:pPr>
        <w:pStyle w:val="Heading1"/>
      </w:pPr>
      <w:r w:rsidRPr="00A27F71">
        <w:lastRenderedPageBreak/>
        <w:t xml:space="preserve">Step 1. </w:t>
      </w:r>
      <w:r w:rsidR="00524322">
        <w:t>Creat</w:t>
      </w:r>
      <w:r w:rsidR="00305AC3">
        <w:t xml:space="preserve">e </w:t>
      </w:r>
      <w:r w:rsidR="00524322">
        <w:t>an application on Bluemix</w:t>
      </w:r>
    </w:p>
    <w:p w14:paraId="787CB8A3" w14:textId="34BAD8EB" w:rsidR="00524322" w:rsidRPr="00280BF9" w:rsidRDefault="00524322" w:rsidP="00524322">
      <w:r w:rsidRPr="00280BF9">
        <w:t xml:space="preserve">This </w:t>
      </w:r>
      <w:r>
        <w:t>lab will show you how to deploy a simple</w:t>
      </w:r>
      <w:r w:rsidRPr="00280BF9">
        <w:t xml:space="preserve"> application from the Bluemix web interface.</w:t>
      </w:r>
    </w:p>
    <w:p w14:paraId="0632E63B" w14:textId="77777777" w:rsidR="006B2E88" w:rsidRPr="006B2E88" w:rsidRDefault="006B2E88" w:rsidP="006B2E88"/>
    <w:p w14:paraId="4D913CA3" w14:textId="77777777" w:rsidR="00524322" w:rsidRPr="00280BF9" w:rsidRDefault="00524322" w:rsidP="00524322">
      <w:pPr>
        <w:numPr>
          <w:ilvl w:val="0"/>
          <w:numId w:val="3"/>
        </w:numPr>
        <w:spacing w:before="0" w:after="0"/>
      </w:pPr>
      <w:r w:rsidRPr="00280BF9">
        <w:t>In a browser, navigate to one of the following regions:</w:t>
      </w:r>
    </w:p>
    <w:p w14:paraId="57D013BA" w14:textId="77777777" w:rsidR="00524322" w:rsidRPr="00280BF9" w:rsidRDefault="00D6278D" w:rsidP="00524322">
      <w:pPr>
        <w:numPr>
          <w:ilvl w:val="0"/>
          <w:numId w:val="2"/>
        </w:numPr>
        <w:spacing w:before="0" w:after="0"/>
      </w:pPr>
      <w:hyperlink r:id="rId13" w:history="1">
        <w:r w:rsidR="00524322" w:rsidRPr="00280BF9">
          <w:rPr>
            <w:color w:val="3366FF"/>
          </w:rPr>
          <w:t>https://bluemix.net</w:t>
        </w:r>
      </w:hyperlink>
      <w:r w:rsidR="00524322" w:rsidRPr="00280BF9">
        <w:t>: This link should take you to your default location.</w:t>
      </w:r>
    </w:p>
    <w:p w14:paraId="6491B098" w14:textId="77777777" w:rsidR="00524322" w:rsidRPr="00280BF9" w:rsidRDefault="00D6278D" w:rsidP="00524322">
      <w:pPr>
        <w:numPr>
          <w:ilvl w:val="1"/>
          <w:numId w:val="2"/>
        </w:numPr>
        <w:spacing w:before="0" w:after="0"/>
      </w:pPr>
      <w:hyperlink r:id="rId14" w:history="1">
        <w:r w:rsidR="00524322" w:rsidRPr="00280BF9">
          <w:rPr>
            <w:color w:val="3366FF"/>
          </w:rPr>
          <w:t>https://console.ng.bluemix.net</w:t>
        </w:r>
      </w:hyperlink>
      <w:r w:rsidR="00524322" w:rsidRPr="00280BF9">
        <w:t xml:space="preserve"> (Region: US South)</w:t>
      </w:r>
    </w:p>
    <w:p w14:paraId="443091E2" w14:textId="77777777" w:rsidR="00524322" w:rsidRDefault="00D6278D" w:rsidP="00524322">
      <w:pPr>
        <w:numPr>
          <w:ilvl w:val="1"/>
          <w:numId w:val="2"/>
        </w:numPr>
        <w:spacing w:before="0" w:after="0"/>
      </w:pPr>
      <w:hyperlink r:id="rId15" w:history="1">
        <w:r w:rsidR="00524322" w:rsidRPr="00280BF9">
          <w:rPr>
            <w:color w:val="3366FF"/>
          </w:rPr>
          <w:t>https://console.eu-gb.bluemix.net</w:t>
        </w:r>
      </w:hyperlink>
      <w:r w:rsidR="00524322" w:rsidRPr="00280BF9">
        <w:t xml:space="preserve"> (Region: United Kingdom)</w:t>
      </w:r>
    </w:p>
    <w:p w14:paraId="16595CB4" w14:textId="77777777" w:rsidR="00524322" w:rsidRDefault="00524322" w:rsidP="00524322">
      <w:pPr>
        <w:numPr>
          <w:ilvl w:val="1"/>
          <w:numId w:val="2"/>
        </w:numPr>
        <w:spacing w:before="0" w:after="0"/>
      </w:pPr>
      <w:r w:rsidRPr="008F6F5D">
        <w:rPr>
          <w:color w:val="0070C0"/>
        </w:rPr>
        <w:t>https://console.au-syd.bluemix.net</w:t>
      </w:r>
      <w:r>
        <w:t xml:space="preserve"> (Region: Sydney)</w:t>
      </w:r>
    </w:p>
    <w:p w14:paraId="7D461172" w14:textId="77777777" w:rsidR="00524322" w:rsidRPr="00280BF9" w:rsidRDefault="00524322" w:rsidP="00524322">
      <w:pPr>
        <w:ind w:left="1440"/>
      </w:pPr>
    </w:p>
    <w:p w14:paraId="04183B21" w14:textId="581424CB" w:rsidR="00524322" w:rsidRDefault="00524322" w:rsidP="00524322">
      <w:pPr>
        <w:numPr>
          <w:ilvl w:val="0"/>
          <w:numId w:val="3"/>
        </w:numPr>
        <w:spacing w:before="0" w:after="0"/>
      </w:pPr>
      <w:r w:rsidRPr="00280BF9">
        <w:t xml:space="preserve">Click </w:t>
      </w:r>
      <w:r w:rsidR="009D59B2" w:rsidRPr="009D59B2">
        <w:rPr>
          <w:b/>
        </w:rPr>
        <w:t>Log In</w:t>
      </w:r>
      <w:r w:rsidRPr="00280BF9">
        <w:t xml:space="preserve"> and </w:t>
      </w:r>
      <w:r>
        <w:t xml:space="preserve">then </w:t>
      </w:r>
      <w:r w:rsidRPr="00280BF9">
        <w:t>enter your login information</w:t>
      </w:r>
      <w:r>
        <w:t xml:space="preserve"> on the IBM id page</w:t>
      </w:r>
      <w:r w:rsidRPr="00280BF9">
        <w:t xml:space="preserve"> and click </w:t>
      </w:r>
      <w:r w:rsidRPr="00280BF9">
        <w:rPr>
          <w:b/>
        </w:rPr>
        <w:t>Sign in</w:t>
      </w:r>
      <w:r w:rsidRPr="00280BF9">
        <w:t>. You should see your dashboard view:</w:t>
      </w:r>
    </w:p>
    <w:p w14:paraId="4B1D2409" w14:textId="77777777" w:rsidR="0067327E" w:rsidRDefault="0067327E" w:rsidP="0067327E">
      <w:pPr>
        <w:spacing w:before="0" w:after="0"/>
        <w:ind w:left="360"/>
      </w:pPr>
    </w:p>
    <w:p w14:paraId="53630E4D" w14:textId="70AD5D0A" w:rsidR="00524322" w:rsidRDefault="0067327E" w:rsidP="00524322">
      <w:r w:rsidRPr="0067327E">
        <w:rPr>
          <w:noProof/>
        </w:rPr>
        <w:drawing>
          <wp:inline distT="0" distB="0" distL="0" distR="0" wp14:anchorId="45D72E63" wp14:editId="3BFA464D">
            <wp:extent cx="5943600" cy="4116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CBAC" w14:textId="77777777" w:rsidR="0067327E" w:rsidRDefault="0067327E" w:rsidP="00524322"/>
    <w:p w14:paraId="2E557C79" w14:textId="77777777" w:rsidR="00EB3DB7" w:rsidRDefault="00EB3DB7" w:rsidP="00524322"/>
    <w:p w14:paraId="1A2872FF" w14:textId="1155A457" w:rsidR="00524322" w:rsidRDefault="00524322" w:rsidP="00524322">
      <w:pPr>
        <w:numPr>
          <w:ilvl w:val="0"/>
          <w:numId w:val="3"/>
        </w:numPr>
        <w:spacing w:before="0" w:after="0"/>
      </w:pPr>
      <w:r w:rsidRPr="00280BF9">
        <w:t xml:space="preserve">Click </w:t>
      </w:r>
      <w:r w:rsidRPr="00280BF9">
        <w:rPr>
          <w:b/>
        </w:rPr>
        <w:t>C</w:t>
      </w:r>
      <w:r w:rsidR="009D59B2">
        <w:rPr>
          <w:b/>
        </w:rPr>
        <w:t>atalog</w:t>
      </w:r>
      <w:r>
        <w:t>.</w:t>
      </w:r>
    </w:p>
    <w:p w14:paraId="1CD05E01" w14:textId="77777777" w:rsidR="00524322" w:rsidRPr="00280BF9" w:rsidRDefault="00524322" w:rsidP="00524322"/>
    <w:p w14:paraId="00B31D24" w14:textId="1447B8E4" w:rsidR="00524322" w:rsidRPr="00280BF9" w:rsidRDefault="00EB3DB7" w:rsidP="00524322">
      <w:r w:rsidRPr="00EB3DB7">
        <w:rPr>
          <w:noProof/>
        </w:rPr>
        <w:lastRenderedPageBreak/>
        <w:drawing>
          <wp:inline distT="0" distB="0" distL="0" distR="0" wp14:anchorId="1E8CD088" wp14:editId="7F34F986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9A35" w14:textId="77777777" w:rsidR="00524322" w:rsidRPr="00280BF9" w:rsidRDefault="00524322" w:rsidP="00524322"/>
    <w:p w14:paraId="0B35E2F0" w14:textId="77777777" w:rsidR="00524322" w:rsidRPr="00280BF9" w:rsidRDefault="00524322" w:rsidP="00524322"/>
    <w:p w14:paraId="2D4FBD9F" w14:textId="746EEC10" w:rsidR="00524322" w:rsidRDefault="00DE12FD" w:rsidP="00524322">
      <w:pPr>
        <w:numPr>
          <w:ilvl w:val="0"/>
          <w:numId w:val="3"/>
        </w:numPr>
        <w:spacing w:before="0" w:after="0"/>
      </w:pPr>
      <w:r>
        <w:t xml:space="preserve">Click </w:t>
      </w:r>
      <w:r w:rsidRPr="00DE12FD">
        <w:rPr>
          <w:b/>
        </w:rPr>
        <w:t>Boilerplates &gt;</w:t>
      </w:r>
      <w:r>
        <w:t xml:space="preserve"> </w:t>
      </w:r>
      <w:r w:rsidR="00524322">
        <w:rPr>
          <w:b/>
        </w:rPr>
        <w:t>Node.js</w:t>
      </w:r>
      <w:r w:rsidR="00524322" w:rsidRPr="00280BF9">
        <w:rPr>
          <w:b/>
        </w:rPr>
        <w:t xml:space="preserve"> Cloudant </w:t>
      </w:r>
      <w:r w:rsidR="00524322">
        <w:rPr>
          <w:b/>
        </w:rPr>
        <w:t xml:space="preserve">DB </w:t>
      </w:r>
      <w:r w:rsidR="00524322" w:rsidRPr="00280BF9">
        <w:rPr>
          <w:b/>
        </w:rPr>
        <w:t>Web Starter</w:t>
      </w:r>
      <w:r w:rsidR="00524322">
        <w:t>.</w:t>
      </w:r>
    </w:p>
    <w:p w14:paraId="672A4B96" w14:textId="77777777" w:rsidR="00524322" w:rsidRPr="00280BF9" w:rsidRDefault="00524322" w:rsidP="00524322">
      <w:pPr>
        <w:ind w:left="720"/>
      </w:pPr>
    </w:p>
    <w:p w14:paraId="64796FDC" w14:textId="371AFD23" w:rsidR="00524322" w:rsidRDefault="0056737A" w:rsidP="00524322">
      <w:r w:rsidRPr="0056737A">
        <w:rPr>
          <w:noProof/>
        </w:rPr>
        <w:drawing>
          <wp:inline distT="0" distB="0" distL="0" distR="0" wp14:anchorId="216DE6BB" wp14:editId="31968787">
            <wp:extent cx="5943600" cy="4119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1CF5" w14:textId="77777777" w:rsidR="0056737A" w:rsidRDefault="0056737A" w:rsidP="00524322"/>
    <w:p w14:paraId="21C52ECE" w14:textId="5FAE3CE2" w:rsidR="00524322" w:rsidRPr="00280BF9" w:rsidRDefault="00524322" w:rsidP="00524322">
      <w:pPr>
        <w:numPr>
          <w:ilvl w:val="0"/>
          <w:numId w:val="3"/>
        </w:numPr>
        <w:spacing w:before="0" w:after="0"/>
      </w:pPr>
      <w:r w:rsidRPr="00280BF9">
        <w:lastRenderedPageBreak/>
        <w:t>Enter a name for your applicatio</w:t>
      </w:r>
      <w:r w:rsidR="00BE45A6">
        <w:t>n</w:t>
      </w:r>
      <w:bookmarkStart w:id="1" w:name="_GoBack"/>
      <w:bookmarkEnd w:id="1"/>
      <w:r w:rsidRPr="00280BF9">
        <w:t>. The host name information is automatically entered</w:t>
      </w:r>
      <w:r>
        <w:t>. T</w:t>
      </w:r>
      <w:r w:rsidRPr="00280BF9">
        <w:t xml:space="preserve">he host name must be unique on Bluemix, so </w:t>
      </w:r>
      <w:r>
        <w:t>enter</w:t>
      </w:r>
      <w:r w:rsidRPr="00280BF9">
        <w:t xml:space="preserve"> a name with your company name or initials to make the name unique.  </w:t>
      </w:r>
    </w:p>
    <w:p w14:paraId="24A14D2F" w14:textId="77777777" w:rsidR="00524322" w:rsidRPr="00280BF9" w:rsidRDefault="00524322" w:rsidP="00524322"/>
    <w:p w14:paraId="5B1ACE54" w14:textId="1DC4A00F" w:rsidR="00524322" w:rsidRPr="00280BF9" w:rsidRDefault="00524322" w:rsidP="00524322">
      <w:pPr>
        <w:numPr>
          <w:ilvl w:val="0"/>
          <w:numId w:val="3"/>
        </w:numPr>
        <w:spacing w:before="0" w:after="0"/>
      </w:pPr>
      <w:r w:rsidRPr="00280BF9">
        <w:t xml:space="preserve">Click </w:t>
      </w:r>
      <w:r w:rsidRPr="00280BF9">
        <w:rPr>
          <w:b/>
        </w:rPr>
        <w:t>C</w:t>
      </w:r>
      <w:r w:rsidR="009D59B2">
        <w:rPr>
          <w:b/>
        </w:rPr>
        <w:t>reate</w:t>
      </w:r>
      <w:r w:rsidRPr="00280BF9">
        <w:t>.</w:t>
      </w:r>
    </w:p>
    <w:p w14:paraId="2E6A4695" w14:textId="77777777" w:rsidR="00524322" w:rsidRPr="00280BF9" w:rsidRDefault="00524322" w:rsidP="00524322"/>
    <w:p w14:paraId="3E228258" w14:textId="72109746" w:rsidR="00524322" w:rsidRDefault="00524322" w:rsidP="00524322">
      <w:r>
        <w:t>After a short while, your application will start</w:t>
      </w:r>
      <w:r w:rsidRPr="00280BF9">
        <w:t xml:space="preserve"> running. </w:t>
      </w:r>
      <w:r>
        <w:t xml:space="preserve">Click </w:t>
      </w:r>
      <w:r w:rsidR="00DC6A0E" w:rsidRPr="00E907D6">
        <w:rPr>
          <w:b/>
        </w:rPr>
        <w:t>V</w:t>
      </w:r>
      <w:r w:rsidR="00CD13B4">
        <w:rPr>
          <w:b/>
        </w:rPr>
        <w:t>iew</w:t>
      </w:r>
      <w:r w:rsidR="00DC6A0E" w:rsidRPr="00E907D6">
        <w:rPr>
          <w:b/>
        </w:rPr>
        <w:t xml:space="preserve"> A</w:t>
      </w:r>
      <w:r w:rsidR="00CD13B4">
        <w:rPr>
          <w:b/>
        </w:rPr>
        <w:t>pp</w:t>
      </w:r>
      <w:r>
        <w:t xml:space="preserve"> to access the application through your browser.</w:t>
      </w:r>
    </w:p>
    <w:p w14:paraId="4CEF36FF" w14:textId="77777777" w:rsidR="00524322" w:rsidRPr="00280BF9" w:rsidRDefault="00524322" w:rsidP="00524322"/>
    <w:p w14:paraId="101DA3FD" w14:textId="36D601A3" w:rsidR="00524322" w:rsidRPr="002B7710" w:rsidRDefault="00794A9A" w:rsidP="00524322">
      <w:r w:rsidRPr="00794A9A">
        <w:rPr>
          <w:noProof/>
        </w:rPr>
        <w:drawing>
          <wp:inline distT="0" distB="0" distL="0" distR="0" wp14:anchorId="4B098AA7" wp14:editId="55F7AE09">
            <wp:extent cx="59436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3F4" w14:textId="64EECC94" w:rsidR="00A27F71" w:rsidRDefault="00A27F71" w:rsidP="00A27F71">
      <w:pPr>
        <w:pStyle w:val="TextBodySingle"/>
      </w:pPr>
    </w:p>
    <w:p w14:paraId="6A9CA69E" w14:textId="77777777" w:rsidR="00CB762D" w:rsidRDefault="00CB762D" w:rsidP="00CB762D"/>
    <w:p w14:paraId="16B0D8C3" w14:textId="77777777" w:rsidR="00CB762D" w:rsidRDefault="00CB762D" w:rsidP="00CB762D"/>
    <w:p w14:paraId="15B132DC" w14:textId="77777777" w:rsidR="001B3850" w:rsidRDefault="00524322" w:rsidP="001B3850">
      <w:pPr>
        <w:pStyle w:val="Heading2"/>
      </w:pPr>
      <w:r w:rsidRPr="00524322">
        <w:t>Summary</w:t>
      </w:r>
    </w:p>
    <w:p w14:paraId="08C97447" w14:textId="4E9BFAB4" w:rsidR="00CB762D" w:rsidRPr="00524322" w:rsidRDefault="00524322" w:rsidP="00CB762D">
      <w:r>
        <w:t>You</w:t>
      </w:r>
      <w:r w:rsidR="00CD13B4">
        <w:t xml:space="preserve">'ve now added </w:t>
      </w:r>
      <w:r>
        <w:t xml:space="preserve">an application to </w:t>
      </w:r>
      <w:r w:rsidR="00337477">
        <w:t xml:space="preserve">IBM </w:t>
      </w:r>
      <w:r>
        <w:t>Bluemix. In the following labs</w:t>
      </w:r>
      <w:r w:rsidR="00531818">
        <w:t>,</w:t>
      </w:r>
      <w:r>
        <w:t xml:space="preserve"> you will </w:t>
      </w:r>
      <w:r w:rsidR="00531818">
        <w:t>learn</w:t>
      </w:r>
      <w:r>
        <w:t xml:space="preserve"> how to work with this same application from the command</w:t>
      </w:r>
      <w:r w:rsidR="00531818">
        <w:t>-</w:t>
      </w:r>
      <w:r>
        <w:t xml:space="preserve">line and </w:t>
      </w:r>
      <w:r w:rsidR="00531818">
        <w:t>E</w:t>
      </w:r>
      <w:r>
        <w:t>clipse environments.</w:t>
      </w:r>
    </w:p>
    <w:sectPr w:rsidR="00CB762D" w:rsidRPr="00524322" w:rsidSect="008339C1">
      <w:headerReference w:type="default" r:id="rId20"/>
      <w:pgSz w:w="12240" w:h="15840" w:code="1"/>
      <w:pgMar w:top="720" w:right="1440" w:bottom="720" w:left="1440" w:header="288" w:footer="28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C5CAE" w14:textId="77777777" w:rsidR="00D6278D" w:rsidRDefault="00D6278D">
      <w:r>
        <w:separator/>
      </w:r>
    </w:p>
  </w:endnote>
  <w:endnote w:type="continuationSeparator" w:id="0">
    <w:p w14:paraId="4CCFDE7F" w14:textId="77777777" w:rsidR="00D6278D" w:rsidRDefault="00D6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 Neue Light">
    <w:altName w:val="Microsoft YaHei"/>
    <w:charset w:val="00"/>
    <w:family w:val="auto"/>
    <w:pitch w:val="variable"/>
    <w:sig w:usb0="A00002FF" w:usb1="5000205B" w:usb2="00000002" w:usb3="00000000" w:csb0="00000007" w:csb1="00000000"/>
  </w:font>
  <w:font w:name="Helvetica Neue Bold Condensed">
    <w:altName w:val="Helvetica Neue"/>
    <w:charset w:val="00"/>
    <w:family w:val="auto"/>
    <w:pitch w:val="variable"/>
    <w:sig w:usb0="00000003" w:usb1="5000205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T Serif J"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447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F65E5" w14:textId="77777777" w:rsidR="000D70C4" w:rsidRDefault="000D70C4">
        <w:pPr>
          <w:pStyle w:val="Footer"/>
        </w:pPr>
      </w:p>
      <w:p w14:paraId="5B5AFCCD" w14:textId="5E94D74F" w:rsidR="00467157" w:rsidRDefault="00467157">
        <w:pPr>
          <w:pStyle w:val="Footer"/>
        </w:pPr>
        <w:r w:rsidRPr="00211029">
          <w:rPr>
            <w:rFonts w:cs="Arial"/>
            <w:b/>
            <w:sz w:val="18"/>
          </w:rPr>
          <w:fldChar w:fldCharType="begin"/>
        </w:r>
        <w:r w:rsidRPr="00211029">
          <w:rPr>
            <w:rFonts w:cs="Arial"/>
            <w:b/>
            <w:sz w:val="18"/>
          </w:rPr>
          <w:instrText xml:space="preserve"> PAGE   \* MERGEFORMAT </w:instrText>
        </w:r>
        <w:r w:rsidRPr="00211029">
          <w:rPr>
            <w:rFonts w:cs="Arial"/>
            <w:b/>
            <w:sz w:val="18"/>
          </w:rPr>
          <w:fldChar w:fldCharType="separate"/>
        </w:r>
        <w:r w:rsidR="00BE45A6">
          <w:rPr>
            <w:rFonts w:cs="Arial"/>
            <w:b/>
            <w:noProof/>
            <w:sz w:val="18"/>
          </w:rPr>
          <w:t>5</w:t>
        </w:r>
        <w:r w:rsidRPr="00211029">
          <w:rPr>
            <w:rFonts w:cs="Arial"/>
            <w:b/>
            <w:noProof/>
            <w:sz w:val="18"/>
          </w:rPr>
          <w:fldChar w:fldCharType="end"/>
        </w:r>
        <w:r>
          <w:rPr>
            <w:rFonts w:cs="Arial"/>
            <w:b/>
            <w:noProof/>
            <w:sz w:val="18"/>
          </w:rPr>
          <w:tab/>
        </w:r>
        <w:r>
          <w:rPr>
            <w:rFonts w:cs="Arial"/>
            <w:b/>
            <w:noProof/>
            <w:sz w:val="18"/>
          </w:rPr>
          <w:tab/>
        </w:r>
        <w:r w:rsidRPr="00FD3C62">
          <w:rPr>
            <w:b/>
            <w:i/>
            <w:sz w:val="16"/>
            <w:szCs w:val="16"/>
          </w:rPr>
          <w:t>Copyright IBM Corporation 201</w:t>
        </w:r>
        <w:r>
          <w:rPr>
            <w:b/>
            <w:i/>
            <w:sz w:val="16"/>
            <w:szCs w:val="16"/>
          </w:rPr>
          <w:t>6</w:t>
        </w:r>
        <w:r w:rsidRPr="00FD3C62">
          <w:rPr>
            <w:b/>
            <w:i/>
            <w:sz w:val="16"/>
            <w:szCs w:val="16"/>
          </w:rPr>
          <w:t>. All rights reserved.</w:t>
        </w:r>
      </w:p>
    </w:sdtContent>
  </w:sdt>
  <w:p w14:paraId="5A4DD440" w14:textId="77777777" w:rsidR="00467157" w:rsidRDefault="004671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42FD1" w14:textId="128926D7" w:rsidR="00467157" w:rsidRDefault="00467157">
    <w:pPr>
      <w:pStyle w:val="Footer"/>
    </w:pPr>
    <w:r>
      <w:rPr>
        <w:b/>
        <w:i/>
        <w:sz w:val="16"/>
        <w:szCs w:val="16"/>
      </w:rPr>
      <w:tab/>
    </w:r>
    <w:r>
      <w:rPr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CBF32" w14:textId="77777777" w:rsidR="00D6278D" w:rsidRDefault="00D6278D">
      <w:r>
        <w:separator/>
      </w:r>
    </w:p>
  </w:footnote>
  <w:footnote w:type="continuationSeparator" w:id="0">
    <w:p w14:paraId="4629C190" w14:textId="77777777" w:rsidR="00D6278D" w:rsidRDefault="00D62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B4E" w14:textId="2C12703D" w:rsidR="00467157" w:rsidRDefault="0046715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DAE778" wp14:editId="6D861431">
          <wp:simplePos x="0" y="0"/>
          <wp:positionH relativeFrom="column">
            <wp:posOffset>5388610</wp:posOffset>
          </wp:positionH>
          <wp:positionV relativeFrom="margin">
            <wp:posOffset>-160655</wp:posOffset>
          </wp:positionV>
          <wp:extent cx="1077595" cy="457200"/>
          <wp:effectExtent l="0" t="0" r="0" b="0"/>
          <wp:wrapNone/>
          <wp:docPr id="20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45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EED7A9" wp14:editId="70305E93">
              <wp:simplePos x="0" y="0"/>
              <wp:positionH relativeFrom="column">
                <wp:posOffset>-970915</wp:posOffset>
              </wp:positionH>
              <wp:positionV relativeFrom="page">
                <wp:posOffset>5715</wp:posOffset>
              </wp:positionV>
              <wp:extent cx="7917180" cy="1000125"/>
              <wp:effectExtent l="0" t="0" r="33020" b="1587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7180" cy="100012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017" cap="sq">
                        <a:solidFill>
                          <a:srgbClr val="31849B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BB4C9" id="Rectangle 4" o:spid="_x0000_s1026" style="position:absolute;margin-left:-76.45pt;margin-top:.45pt;width:623.4pt;height:78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" fillcolor="#4bacc6" strokecolor="#31849b" strokeweight=".71pt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62" w:type="dxa"/>
      <w:tblLook w:val="04A0" w:firstRow="1" w:lastRow="0" w:firstColumn="1" w:lastColumn="0" w:noHBand="0" w:noVBand="1"/>
    </w:tblPr>
    <w:tblGrid>
      <w:gridCol w:w="3354"/>
      <w:gridCol w:w="3192"/>
      <w:gridCol w:w="3192"/>
    </w:tblGrid>
    <w:tr w:rsidR="00777CF1" w:rsidRPr="00B17093" w14:paraId="29C48699" w14:textId="77777777" w:rsidTr="00211029">
      <w:tc>
        <w:tcPr>
          <w:tcW w:w="3354" w:type="dxa"/>
          <w:shd w:val="clear" w:color="auto" w:fill="auto"/>
        </w:tcPr>
        <w:p w14:paraId="7A0AA8AE" w14:textId="36B25F99" w:rsidR="00467157" w:rsidRDefault="00467157" w:rsidP="00467157">
          <w:pPr>
            <w:pStyle w:val="Header"/>
          </w:pPr>
          <w:r w:rsidRPr="00164FE6">
            <w:rPr>
              <w:noProof/>
            </w:rPr>
            <w:t xml:space="preserve"> </w:t>
          </w:r>
          <w:r w:rsidR="002A493A">
            <w:rPr>
              <w:noProof/>
            </w:rPr>
            <w:drawing>
              <wp:inline distT="0" distB="0" distL="0" distR="0" wp14:anchorId="740A4DDD" wp14:editId="6DA5C319">
                <wp:extent cx="1271016" cy="11521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o-lp-cloudcert-bluemi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016" cy="1152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F606BD" w14:textId="77777777" w:rsidR="00467157" w:rsidRPr="00B17093" w:rsidRDefault="00467157" w:rsidP="00467157">
          <w:pPr>
            <w:pStyle w:val="Header"/>
          </w:pPr>
        </w:p>
      </w:tc>
      <w:tc>
        <w:tcPr>
          <w:tcW w:w="3192" w:type="dxa"/>
          <w:shd w:val="clear" w:color="auto" w:fill="auto"/>
        </w:tcPr>
        <w:p w14:paraId="4A6D26F3" w14:textId="77777777" w:rsidR="00467157" w:rsidRPr="00B17093" w:rsidRDefault="00467157" w:rsidP="00467157">
          <w:pPr>
            <w:pStyle w:val="Header"/>
          </w:pPr>
        </w:p>
      </w:tc>
      <w:tc>
        <w:tcPr>
          <w:tcW w:w="3192" w:type="dxa"/>
          <w:shd w:val="clear" w:color="auto" w:fill="auto"/>
          <w:vAlign w:val="center"/>
        </w:tcPr>
        <w:p w14:paraId="587C0B26" w14:textId="77777777" w:rsidR="00467157" w:rsidRPr="00B17093" w:rsidRDefault="00467157" w:rsidP="00467157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033AEDF4" wp14:editId="06C7545B">
                <wp:simplePos x="0" y="0"/>
                <wp:positionH relativeFrom="column">
                  <wp:posOffset>1207770</wp:posOffset>
                </wp:positionH>
                <wp:positionV relativeFrom="margin">
                  <wp:posOffset>-145415</wp:posOffset>
                </wp:positionV>
                <wp:extent cx="1077595" cy="457200"/>
                <wp:effectExtent l="0" t="0" r="825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5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EEEAF53" w14:textId="77777777" w:rsidR="00467157" w:rsidRDefault="00467157" w:rsidP="002110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554D4" w14:textId="63C2C4D8" w:rsidR="00467157" w:rsidRDefault="00467157">
    <w:pPr>
      <w:pStyle w:val="Header"/>
      <w:rPr>
        <w:rFonts w:cs="Arial"/>
        <w:b/>
        <w:sz w:val="18"/>
      </w:rPr>
    </w:pPr>
    <w:r>
      <w:rPr>
        <w:rFonts w:cs="Arial"/>
        <w:b/>
        <w:sz w:val="18"/>
      </w:rPr>
      <w:t xml:space="preserve">Lab: </w:t>
    </w:r>
    <w:r w:rsidR="002A493A">
      <w:rPr>
        <w:rFonts w:cs="Arial"/>
        <w:b/>
        <w:sz w:val="18"/>
      </w:rPr>
      <w:t>d</w:t>
    </w:r>
    <w:r w:rsidR="00524322">
      <w:rPr>
        <w:rFonts w:cs="Arial"/>
        <w:b/>
        <w:sz w:val="18"/>
      </w:rPr>
      <w:t>eploy your first</w:t>
    </w:r>
    <w:r w:rsidR="004350BF">
      <w:rPr>
        <w:rFonts w:cs="Arial"/>
        <w:b/>
        <w:sz w:val="18"/>
      </w:rPr>
      <w:t xml:space="preserve"> application</w:t>
    </w:r>
  </w:p>
  <w:p w14:paraId="4F100DF0" w14:textId="77777777" w:rsidR="00467157" w:rsidRPr="00211029" w:rsidRDefault="00467157">
    <w:pPr>
      <w:pStyle w:val="Header"/>
      <w:rPr>
        <w:rFonts w:cs="Arial"/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7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89982F5A"/>
    <w:name w:val="WW8Num8"/>
    <w:lvl w:ilvl="0">
      <w:start w:val="1"/>
      <w:numFmt w:val="decimal"/>
      <w:lvlText w:val="Step %1"/>
      <w:lvlJc w:val="left"/>
      <w:pPr>
        <w:tabs>
          <w:tab w:val="num" w:pos="1206"/>
        </w:tabs>
        <w:ind w:left="1206" w:hanging="936"/>
      </w:pPr>
      <w:rPr>
        <w:rFonts w:ascii="Times New Roman" w:hAnsi="Times New Roman" w:cs="Times New Roman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lowerRoman"/>
      <w:lvlText w:val="%3."/>
      <w:lvlJc w:val="left"/>
      <w:pPr>
        <w:tabs>
          <w:tab w:val="num" w:pos="2430"/>
        </w:tabs>
        <w:ind w:left="2430" w:hanging="18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lowerRoman"/>
      <w:lvlText w:val="%6."/>
      <w:lvlJc w:val="left"/>
      <w:pPr>
        <w:tabs>
          <w:tab w:val="num" w:pos="4590"/>
        </w:tabs>
        <w:ind w:left="4590" w:hanging="18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>
      <w:start w:val="1"/>
      <w:numFmt w:val="lowerRoman"/>
      <w:lvlText w:val="%9."/>
      <w:lvlJc w:val="left"/>
      <w:pPr>
        <w:tabs>
          <w:tab w:val="num" w:pos="6750"/>
        </w:tabs>
        <w:ind w:left="6750" w:hanging="180"/>
      </w:pPr>
    </w:lvl>
  </w:abstractNum>
  <w:abstractNum w:abstractNumId="4" w15:restartNumberingAfterBreak="0">
    <w:nsid w:val="00000006"/>
    <w:multiLevelType w:val="multilevel"/>
    <w:tmpl w:val="00000006"/>
    <w:name w:val="WW8Num9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7"/>
    <w:multiLevelType w:val="multilevel"/>
    <w:tmpl w:val="00000007"/>
    <w:name w:val="WW8Num10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8Num11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8Num13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B"/>
    <w:multiLevelType w:val="multilevel"/>
    <w:tmpl w:val="0000000B"/>
    <w:name w:val="WW8Num14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C"/>
    <w:multiLevelType w:val="singleLevel"/>
    <w:tmpl w:val="0000000C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/>
        <w:sz w:val="20"/>
        <w:szCs w:val="20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C6513E"/>
    <w:multiLevelType w:val="hybridMultilevel"/>
    <w:tmpl w:val="F1BEC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DA4A19"/>
    <w:multiLevelType w:val="hybridMultilevel"/>
    <w:tmpl w:val="6788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02627"/>
    <w:multiLevelType w:val="hybridMultilevel"/>
    <w:tmpl w:val="C42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style="mso-position-vertical-relative:page;v-text-anchor:middle" fillcolor="#c0504d" strokecolor="red">
      <v:fill color="#c0504d" opacity="13107f"/>
      <v:stroke color="red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C6"/>
    <w:rsid w:val="00001596"/>
    <w:rsid w:val="00001B58"/>
    <w:rsid w:val="00005AE2"/>
    <w:rsid w:val="000079A0"/>
    <w:rsid w:val="000133F2"/>
    <w:rsid w:val="00014064"/>
    <w:rsid w:val="000167D9"/>
    <w:rsid w:val="0002088B"/>
    <w:rsid w:val="00021B70"/>
    <w:rsid w:val="0002286F"/>
    <w:rsid w:val="000351BD"/>
    <w:rsid w:val="000373F1"/>
    <w:rsid w:val="00041AAD"/>
    <w:rsid w:val="0004248A"/>
    <w:rsid w:val="00043AFD"/>
    <w:rsid w:val="000555CF"/>
    <w:rsid w:val="00057E3F"/>
    <w:rsid w:val="00060839"/>
    <w:rsid w:val="00061235"/>
    <w:rsid w:val="000760E0"/>
    <w:rsid w:val="00077364"/>
    <w:rsid w:val="0008614A"/>
    <w:rsid w:val="00090F61"/>
    <w:rsid w:val="00094AD5"/>
    <w:rsid w:val="000B436F"/>
    <w:rsid w:val="000C17B2"/>
    <w:rsid w:val="000C5A51"/>
    <w:rsid w:val="000D26C7"/>
    <w:rsid w:val="000D6BB1"/>
    <w:rsid w:val="000D70C4"/>
    <w:rsid w:val="000E54D9"/>
    <w:rsid w:val="000E688E"/>
    <w:rsid w:val="000F2EB4"/>
    <w:rsid w:val="00101F92"/>
    <w:rsid w:val="00105FDD"/>
    <w:rsid w:val="00112D97"/>
    <w:rsid w:val="001176E4"/>
    <w:rsid w:val="001204B0"/>
    <w:rsid w:val="0012466C"/>
    <w:rsid w:val="00124D86"/>
    <w:rsid w:val="001268C9"/>
    <w:rsid w:val="00127057"/>
    <w:rsid w:val="001337CB"/>
    <w:rsid w:val="00136D3E"/>
    <w:rsid w:val="00137E7A"/>
    <w:rsid w:val="00141E2E"/>
    <w:rsid w:val="00142351"/>
    <w:rsid w:val="001510D3"/>
    <w:rsid w:val="00151AAB"/>
    <w:rsid w:val="001558CA"/>
    <w:rsid w:val="001569FA"/>
    <w:rsid w:val="001628A9"/>
    <w:rsid w:val="001640F2"/>
    <w:rsid w:val="00166B86"/>
    <w:rsid w:val="001677A4"/>
    <w:rsid w:val="00170A16"/>
    <w:rsid w:val="00171635"/>
    <w:rsid w:val="001755A4"/>
    <w:rsid w:val="0017748C"/>
    <w:rsid w:val="00177E0C"/>
    <w:rsid w:val="00183657"/>
    <w:rsid w:val="001928AE"/>
    <w:rsid w:val="0019425F"/>
    <w:rsid w:val="00195A59"/>
    <w:rsid w:val="00195B78"/>
    <w:rsid w:val="001A5859"/>
    <w:rsid w:val="001A7ADA"/>
    <w:rsid w:val="001B01A4"/>
    <w:rsid w:val="001B0742"/>
    <w:rsid w:val="001B3850"/>
    <w:rsid w:val="001B3D2B"/>
    <w:rsid w:val="001B5DC4"/>
    <w:rsid w:val="001C28BA"/>
    <w:rsid w:val="001C4431"/>
    <w:rsid w:val="001C7695"/>
    <w:rsid w:val="001D4C48"/>
    <w:rsid w:val="001D50E0"/>
    <w:rsid w:val="001D60EE"/>
    <w:rsid w:val="001D66D4"/>
    <w:rsid w:val="001E13CF"/>
    <w:rsid w:val="001E32A1"/>
    <w:rsid w:val="001E4F88"/>
    <w:rsid w:val="001F14BA"/>
    <w:rsid w:val="001F2783"/>
    <w:rsid w:val="001F3B40"/>
    <w:rsid w:val="001F503A"/>
    <w:rsid w:val="001F6D18"/>
    <w:rsid w:val="0020269F"/>
    <w:rsid w:val="00207817"/>
    <w:rsid w:val="00211029"/>
    <w:rsid w:val="0022324C"/>
    <w:rsid w:val="0023428C"/>
    <w:rsid w:val="00234565"/>
    <w:rsid w:val="00234C67"/>
    <w:rsid w:val="00234D7A"/>
    <w:rsid w:val="00237036"/>
    <w:rsid w:val="00251C35"/>
    <w:rsid w:val="00256933"/>
    <w:rsid w:val="00263969"/>
    <w:rsid w:val="00265A4C"/>
    <w:rsid w:val="002700BB"/>
    <w:rsid w:val="002702E9"/>
    <w:rsid w:val="002708EE"/>
    <w:rsid w:val="00275281"/>
    <w:rsid w:val="0027589B"/>
    <w:rsid w:val="002762E8"/>
    <w:rsid w:val="002769B6"/>
    <w:rsid w:val="00277E53"/>
    <w:rsid w:val="00281F85"/>
    <w:rsid w:val="00282252"/>
    <w:rsid w:val="00284427"/>
    <w:rsid w:val="002848A9"/>
    <w:rsid w:val="002851F5"/>
    <w:rsid w:val="00285BC3"/>
    <w:rsid w:val="00286D3C"/>
    <w:rsid w:val="00290558"/>
    <w:rsid w:val="0029617B"/>
    <w:rsid w:val="00296262"/>
    <w:rsid w:val="00297864"/>
    <w:rsid w:val="002A0D51"/>
    <w:rsid w:val="002A493A"/>
    <w:rsid w:val="002A7A39"/>
    <w:rsid w:val="002A7BB3"/>
    <w:rsid w:val="002B1B70"/>
    <w:rsid w:val="002B2D7A"/>
    <w:rsid w:val="002B6CA7"/>
    <w:rsid w:val="002B7710"/>
    <w:rsid w:val="002C30A6"/>
    <w:rsid w:val="002C3E0E"/>
    <w:rsid w:val="002C4FCA"/>
    <w:rsid w:val="002D42F2"/>
    <w:rsid w:val="002D533D"/>
    <w:rsid w:val="002E18D4"/>
    <w:rsid w:val="002E2939"/>
    <w:rsid w:val="002F07A0"/>
    <w:rsid w:val="002F29E7"/>
    <w:rsid w:val="002F34CB"/>
    <w:rsid w:val="002F61B4"/>
    <w:rsid w:val="003030C0"/>
    <w:rsid w:val="00305AC3"/>
    <w:rsid w:val="00306C62"/>
    <w:rsid w:val="003126ED"/>
    <w:rsid w:val="003139E2"/>
    <w:rsid w:val="00315D58"/>
    <w:rsid w:val="00315D8A"/>
    <w:rsid w:val="00320F1B"/>
    <w:rsid w:val="00321C94"/>
    <w:rsid w:val="00322F62"/>
    <w:rsid w:val="00325F33"/>
    <w:rsid w:val="00331A50"/>
    <w:rsid w:val="003324B7"/>
    <w:rsid w:val="00334F6B"/>
    <w:rsid w:val="00336336"/>
    <w:rsid w:val="003366F8"/>
    <w:rsid w:val="00337477"/>
    <w:rsid w:val="00337B77"/>
    <w:rsid w:val="00341BC6"/>
    <w:rsid w:val="00341F80"/>
    <w:rsid w:val="003525DC"/>
    <w:rsid w:val="003757C8"/>
    <w:rsid w:val="00384725"/>
    <w:rsid w:val="003847D0"/>
    <w:rsid w:val="0038713E"/>
    <w:rsid w:val="00387EA9"/>
    <w:rsid w:val="00396FAD"/>
    <w:rsid w:val="003A11AA"/>
    <w:rsid w:val="003A33DE"/>
    <w:rsid w:val="003B2262"/>
    <w:rsid w:val="003B39B5"/>
    <w:rsid w:val="003B67D4"/>
    <w:rsid w:val="003B6B64"/>
    <w:rsid w:val="003B7413"/>
    <w:rsid w:val="003C3339"/>
    <w:rsid w:val="003D32A7"/>
    <w:rsid w:val="003E0828"/>
    <w:rsid w:val="003E17BF"/>
    <w:rsid w:val="003E2337"/>
    <w:rsid w:val="003E3A81"/>
    <w:rsid w:val="003E5AD4"/>
    <w:rsid w:val="003F5B94"/>
    <w:rsid w:val="004028A1"/>
    <w:rsid w:val="00402D6A"/>
    <w:rsid w:val="00403FEB"/>
    <w:rsid w:val="00406BC2"/>
    <w:rsid w:val="00410D96"/>
    <w:rsid w:val="004131EB"/>
    <w:rsid w:val="00413EDB"/>
    <w:rsid w:val="00414F3F"/>
    <w:rsid w:val="004161A4"/>
    <w:rsid w:val="00426074"/>
    <w:rsid w:val="004303F1"/>
    <w:rsid w:val="004350BF"/>
    <w:rsid w:val="0044210F"/>
    <w:rsid w:val="004502D8"/>
    <w:rsid w:val="0046533A"/>
    <w:rsid w:val="004657B4"/>
    <w:rsid w:val="00467157"/>
    <w:rsid w:val="0046738E"/>
    <w:rsid w:val="0047619E"/>
    <w:rsid w:val="00480F0F"/>
    <w:rsid w:val="004838C5"/>
    <w:rsid w:val="004840B7"/>
    <w:rsid w:val="0049311F"/>
    <w:rsid w:val="004A3F82"/>
    <w:rsid w:val="004A49C4"/>
    <w:rsid w:val="004A7718"/>
    <w:rsid w:val="004B04F2"/>
    <w:rsid w:val="004C2860"/>
    <w:rsid w:val="004C50BB"/>
    <w:rsid w:val="004C7D7C"/>
    <w:rsid w:val="004D70AC"/>
    <w:rsid w:val="004E0C9A"/>
    <w:rsid w:val="004E1110"/>
    <w:rsid w:val="004E4464"/>
    <w:rsid w:val="004E6D21"/>
    <w:rsid w:val="004F07D0"/>
    <w:rsid w:val="004F1FC4"/>
    <w:rsid w:val="00502D47"/>
    <w:rsid w:val="00507C2F"/>
    <w:rsid w:val="00510067"/>
    <w:rsid w:val="00514820"/>
    <w:rsid w:val="00520C3B"/>
    <w:rsid w:val="00522C51"/>
    <w:rsid w:val="0052424F"/>
    <w:rsid w:val="00524322"/>
    <w:rsid w:val="005304AC"/>
    <w:rsid w:val="00530D77"/>
    <w:rsid w:val="00531818"/>
    <w:rsid w:val="00531AEC"/>
    <w:rsid w:val="005414EA"/>
    <w:rsid w:val="00543BF8"/>
    <w:rsid w:val="00560CA6"/>
    <w:rsid w:val="00565A98"/>
    <w:rsid w:val="00566E20"/>
    <w:rsid w:val="0056737A"/>
    <w:rsid w:val="005676CC"/>
    <w:rsid w:val="0057276A"/>
    <w:rsid w:val="00572FDB"/>
    <w:rsid w:val="00574151"/>
    <w:rsid w:val="00574907"/>
    <w:rsid w:val="005762AE"/>
    <w:rsid w:val="00581E86"/>
    <w:rsid w:val="00581F53"/>
    <w:rsid w:val="00582826"/>
    <w:rsid w:val="0058527A"/>
    <w:rsid w:val="005864B9"/>
    <w:rsid w:val="00594642"/>
    <w:rsid w:val="005A717A"/>
    <w:rsid w:val="005B36CD"/>
    <w:rsid w:val="005B4313"/>
    <w:rsid w:val="005C741E"/>
    <w:rsid w:val="005D0E1C"/>
    <w:rsid w:val="005D248F"/>
    <w:rsid w:val="005D54B9"/>
    <w:rsid w:val="005D5F52"/>
    <w:rsid w:val="005E0B76"/>
    <w:rsid w:val="005E0CA3"/>
    <w:rsid w:val="005E20F4"/>
    <w:rsid w:val="005E3FB6"/>
    <w:rsid w:val="005E4CFF"/>
    <w:rsid w:val="005F1238"/>
    <w:rsid w:val="005F3D70"/>
    <w:rsid w:val="005F60C1"/>
    <w:rsid w:val="005F682E"/>
    <w:rsid w:val="005F7081"/>
    <w:rsid w:val="0060591C"/>
    <w:rsid w:val="00613F27"/>
    <w:rsid w:val="006149DD"/>
    <w:rsid w:val="00622610"/>
    <w:rsid w:val="006244E8"/>
    <w:rsid w:val="0062470F"/>
    <w:rsid w:val="006263F9"/>
    <w:rsid w:val="006325C3"/>
    <w:rsid w:val="00633434"/>
    <w:rsid w:val="00635E59"/>
    <w:rsid w:val="00641CFB"/>
    <w:rsid w:val="00650D68"/>
    <w:rsid w:val="0065108D"/>
    <w:rsid w:val="00656CB6"/>
    <w:rsid w:val="006570AC"/>
    <w:rsid w:val="00660644"/>
    <w:rsid w:val="00663EC2"/>
    <w:rsid w:val="00665E35"/>
    <w:rsid w:val="00671D64"/>
    <w:rsid w:val="0067327E"/>
    <w:rsid w:val="00675A13"/>
    <w:rsid w:val="006762EC"/>
    <w:rsid w:val="0067663D"/>
    <w:rsid w:val="00677C89"/>
    <w:rsid w:val="00680967"/>
    <w:rsid w:val="00681378"/>
    <w:rsid w:val="00682BC1"/>
    <w:rsid w:val="00683D0D"/>
    <w:rsid w:val="00684B45"/>
    <w:rsid w:val="0068791A"/>
    <w:rsid w:val="006903A2"/>
    <w:rsid w:val="00690AAF"/>
    <w:rsid w:val="00693139"/>
    <w:rsid w:val="006A0561"/>
    <w:rsid w:val="006A0EAD"/>
    <w:rsid w:val="006A29BB"/>
    <w:rsid w:val="006A61D0"/>
    <w:rsid w:val="006A65AA"/>
    <w:rsid w:val="006A7A8B"/>
    <w:rsid w:val="006B1FE6"/>
    <w:rsid w:val="006B2E88"/>
    <w:rsid w:val="006B57E1"/>
    <w:rsid w:val="006B7A51"/>
    <w:rsid w:val="006C1DDA"/>
    <w:rsid w:val="006C370B"/>
    <w:rsid w:val="006C3DB4"/>
    <w:rsid w:val="006D05DF"/>
    <w:rsid w:val="006D2EE7"/>
    <w:rsid w:val="006D4423"/>
    <w:rsid w:val="006D7003"/>
    <w:rsid w:val="006E61ED"/>
    <w:rsid w:val="006E7C01"/>
    <w:rsid w:val="006F178D"/>
    <w:rsid w:val="006F3C51"/>
    <w:rsid w:val="006F672A"/>
    <w:rsid w:val="00702840"/>
    <w:rsid w:val="00702892"/>
    <w:rsid w:val="007043F2"/>
    <w:rsid w:val="0071096C"/>
    <w:rsid w:val="007150D5"/>
    <w:rsid w:val="00725527"/>
    <w:rsid w:val="00737750"/>
    <w:rsid w:val="00740C98"/>
    <w:rsid w:val="00742950"/>
    <w:rsid w:val="00742B3E"/>
    <w:rsid w:val="00744778"/>
    <w:rsid w:val="00745D62"/>
    <w:rsid w:val="00746545"/>
    <w:rsid w:val="00753AA9"/>
    <w:rsid w:val="00753DDC"/>
    <w:rsid w:val="0076622C"/>
    <w:rsid w:val="00767731"/>
    <w:rsid w:val="00767DF6"/>
    <w:rsid w:val="0077140A"/>
    <w:rsid w:val="00777CF1"/>
    <w:rsid w:val="007800E6"/>
    <w:rsid w:val="00781BAD"/>
    <w:rsid w:val="00785103"/>
    <w:rsid w:val="007868EA"/>
    <w:rsid w:val="007873E1"/>
    <w:rsid w:val="00793B3F"/>
    <w:rsid w:val="00794A9A"/>
    <w:rsid w:val="007958D1"/>
    <w:rsid w:val="007A1451"/>
    <w:rsid w:val="007A2978"/>
    <w:rsid w:val="007A3A00"/>
    <w:rsid w:val="007C01F9"/>
    <w:rsid w:val="007C4EFB"/>
    <w:rsid w:val="007D066C"/>
    <w:rsid w:val="007D1DC2"/>
    <w:rsid w:val="007E1085"/>
    <w:rsid w:val="007E3D49"/>
    <w:rsid w:val="007F0364"/>
    <w:rsid w:val="007F13A5"/>
    <w:rsid w:val="007F5931"/>
    <w:rsid w:val="008026F9"/>
    <w:rsid w:val="008074BE"/>
    <w:rsid w:val="00810D0D"/>
    <w:rsid w:val="00815059"/>
    <w:rsid w:val="0082201C"/>
    <w:rsid w:val="00830F5A"/>
    <w:rsid w:val="008339C1"/>
    <w:rsid w:val="00836F38"/>
    <w:rsid w:val="008427B7"/>
    <w:rsid w:val="00842D34"/>
    <w:rsid w:val="00847320"/>
    <w:rsid w:val="00852FE3"/>
    <w:rsid w:val="00856267"/>
    <w:rsid w:val="00860472"/>
    <w:rsid w:val="00863164"/>
    <w:rsid w:val="00870401"/>
    <w:rsid w:val="008733B6"/>
    <w:rsid w:val="008751D2"/>
    <w:rsid w:val="00877FFB"/>
    <w:rsid w:val="008805EE"/>
    <w:rsid w:val="00881A05"/>
    <w:rsid w:val="00881DC9"/>
    <w:rsid w:val="008841BF"/>
    <w:rsid w:val="00897D38"/>
    <w:rsid w:val="008A0F9D"/>
    <w:rsid w:val="008A2DDF"/>
    <w:rsid w:val="008A3A6D"/>
    <w:rsid w:val="008A5A56"/>
    <w:rsid w:val="008A5D10"/>
    <w:rsid w:val="008A5DB7"/>
    <w:rsid w:val="008B16B0"/>
    <w:rsid w:val="008B5CC1"/>
    <w:rsid w:val="008C7071"/>
    <w:rsid w:val="008C7FF6"/>
    <w:rsid w:val="008E0233"/>
    <w:rsid w:val="008E0915"/>
    <w:rsid w:val="008F0DB4"/>
    <w:rsid w:val="008F445F"/>
    <w:rsid w:val="008F5C1F"/>
    <w:rsid w:val="008F7846"/>
    <w:rsid w:val="0090236B"/>
    <w:rsid w:val="0090591C"/>
    <w:rsid w:val="00906F5E"/>
    <w:rsid w:val="009113D0"/>
    <w:rsid w:val="00911719"/>
    <w:rsid w:val="00925D5E"/>
    <w:rsid w:val="00930742"/>
    <w:rsid w:val="00944204"/>
    <w:rsid w:val="00944C0D"/>
    <w:rsid w:val="00945535"/>
    <w:rsid w:val="00947D0A"/>
    <w:rsid w:val="00957E6C"/>
    <w:rsid w:val="009625B4"/>
    <w:rsid w:val="00963FD1"/>
    <w:rsid w:val="00964CB4"/>
    <w:rsid w:val="00964E99"/>
    <w:rsid w:val="00970BE7"/>
    <w:rsid w:val="00971BBA"/>
    <w:rsid w:val="0097203F"/>
    <w:rsid w:val="00972607"/>
    <w:rsid w:val="009757F3"/>
    <w:rsid w:val="00975C0C"/>
    <w:rsid w:val="00977D8E"/>
    <w:rsid w:val="00981ABD"/>
    <w:rsid w:val="0098739F"/>
    <w:rsid w:val="0099049C"/>
    <w:rsid w:val="0099218A"/>
    <w:rsid w:val="00992AC5"/>
    <w:rsid w:val="00993FA3"/>
    <w:rsid w:val="009941D1"/>
    <w:rsid w:val="00995358"/>
    <w:rsid w:val="0099738A"/>
    <w:rsid w:val="009A28B8"/>
    <w:rsid w:val="009A2BC0"/>
    <w:rsid w:val="009A49C9"/>
    <w:rsid w:val="009A5519"/>
    <w:rsid w:val="009A7B21"/>
    <w:rsid w:val="009A7F78"/>
    <w:rsid w:val="009C67A8"/>
    <w:rsid w:val="009C6BB3"/>
    <w:rsid w:val="009C71E6"/>
    <w:rsid w:val="009D164F"/>
    <w:rsid w:val="009D1B6F"/>
    <w:rsid w:val="009D4D23"/>
    <w:rsid w:val="009D59B2"/>
    <w:rsid w:val="009D621D"/>
    <w:rsid w:val="009E0F50"/>
    <w:rsid w:val="009E51AE"/>
    <w:rsid w:val="009E52CC"/>
    <w:rsid w:val="009F3C36"/>
    <w:rsid w:val="009F5F0E"/>
    <w:rsid w:val="009F69E4"/>
    <w:rsid w:val="009F7AA5"/>
    <w:rsid w:val="009F7D6F"/>
    <w:rsid w:val="00A02B3E"/>
    <w:rsid w:val="00A03A28"/>
    <w:rsid w:val="00A06AA2"/>
    <w:rsid w:val="00A12867"/>
    <w:rsid w:val="00A14D8C"/>
    <w:rsid w:val="00A25BEF"/>
    <w:rsid w:val="00A26FC8"/>
    <w:rsid w:val="00A27F71"/>
    <w:rsid w:val="00A30F4C"/>
    <w:rsid w:val="00A316CF"/>
    <w:rsid w:val="00A36E64"/>
    <w:rsid w:val="00A43CD5"/>
    <w:rsid w:val="00A45C7E"/>
    <w:rsid w:val="00A52835"/>
    <w:rsid w:val="00A57E29"/>
    <w:rsid w:val="00A66B63"/>
    <w:rsid w:val="00A66EFE"/>
    <w:rsid w:val="00A67AFE"/>
    <w:rsid w:val="00A72AFA"/>
    <w:rsid w:val="00A737C2"/>
    <w:rsid w:val="00A772EA"/>
    <w:rsid w:val="00A7734A"/>
    <w:rsid w:val="00A81B23"/>
    <w:rsid w:val="00A82BA4"/>
    <w:rsid w:val="00A8300F"/>
    <w:rsid w:val="00A849FB"/>
    <w:rsid w:val="00A85235"/>
    <w:rsid w:val="00A93D77"/>
    <w:rsid w:val="00A95ECE"/>
    <w:rsid w:val="00A964E4"/>
    <w:rsid w:val="00AB19D8"/>
    <w:rsid w:val="00AB2621"/>
    <w:rsid w:val="00AB4A12"/>
    <w:rsid w:val="00AB4AB2"/>
    <w:rsid w:val="00AB5708"/>
    <w:rsid w:val="00AC0252"/>
    <w:rsid w:val="00AC3A37"/>
    <w:rsid w:val="00AC483B"/>
    <w:rsid w:val="00AD427E"/>
    <w:rsid w:val="00AD4FEE"/>
    <w:rsid w:val="00AD5724"/>
    <w:rsid w:val="00AE1CB7"/>
    <w:rsid w:val="00AE1D99"/>
    <w:rsid w:val="00AE1F90"/>
    <w:rsid w:val="00AE73DD"/>
    <w:rsid w:val="00AF0C4B"/>
    <w:rsid w:val="00B0533B"/>
    <w:rsid w:val="00B07682"/>
    <w:rsid w:val="00B109C3"/>
    <w:rsid w:val="00B12DAD"/>
    <w:rsid w:val="00B140DB"/>
    <w:rsid w:val="00B151AB"/>
    <w:rsid w:val="00B16AB6"/>
    <w:rsid w:val="00B17093"/>
    <w:rsid w:val="00B21938"/>
    <w:rsid w:val="00B33885"/>
    <w:rsid w:val="00B35E0B"/>
    <w:rsid w:val="00B373D0"/>
    <w:rsid w:val="00B42919"/>
    <w:rsid w:val="00B43263"/>
    <w:rsid w:val="00B45FD6"/>
    <w:rsid w:val="00B461F3"/>
    <w:rsid w:val="00B472E7"/>
    <w:rsid w:val="00B5260B"/>
    <w:rsid w:val="00B54345"/>
    <w:rsid w:val="00B57BB9"/>
    <w:rsid w:val="00B6004D"/>
    <w:rsid w:val="00B641DF"/>
    <w:rsid w:val="00B64ACD"/>
    <w:rsid w:val="00B65843"/>
    <w:rsid w:val="00B67362"/>
    <w:rsid w:val="00B72F2F"/>
    <w:rsid w:val="00B7527B"/>
    <w:rsid w:val="00B83517"/>
    <w:rsid w:val="00B83A17"/>
    <w:rsid w:val="00B87380"/>
    <w:rsid w:val="00B977A9"/>
    <w:rsid w:val="00BA037B"/>
    <w:rsid w:val="00BA7A7F"/>
    <w:rsid w:val="00BB11EC"/>
    <w:rsid w:val="00BB4716"/>
    <w:rsid w:val="00BC4685"/>
    <w:rsid w:val="00BC49D4"/>
    <w:rsid w:val="00BC7BF4"/>
    <w:rsid w:val="00BD0849"/>
    <w:rsid w:val="00BD0976"/>
    <w:rsid w:val="00BD0C31"/>
    <w:rsid w:val="00BD180E"/>
    <w:rsid w:val="00BD2EAB"/>
    <w:rsid w:val="00BD3A5A"/>
    <w:rsid w:val="00BD3D15"/>
    <w:rsid w:val="00BD70B5"/>
    <w:rsid w:val="00BE0146"/>
    <w:rsid w:val="00BE245E"/>
    <w:rsid w:val="00BE45A6"/>
    <w:rsid w:val="00BE76BF"/>
    <w:rsid w:val="00BE7C8F"/>
    <w:rsid w:val="00BF6F6A"/>
    <w:rsid w:val="00C07271"/>
    <w:rsid w:val="00C115B7"/>
    <w:rsid w:val="00C12F58"/>
    <w:rsid w:val="00C13458"/>
    <w:rsid w:val="00C1571F"/>
    <w:rsid w:val="00C16A8A"/>
    <w:rsid w:val="00C20B9F"/>
    <w:rsid w:val="00C226EC"/>
    <w:rsid w:val="00C24F68"/>
    <w:rsid w:val="00C31618"/>
    <w:rsid w:val="00C32A7B"/>
    <w:rsid w:val="00C35F95"/>
    <w:rsid w:val="00C37CD9"/>
    <w:rsid w:val="00C433BD"/>
    <w:rsid w:val="00C50676"/>
    <w:rsid w:val="00C52F1D"/>
    <w:rsid w:val="00C537C6"/>
    <w:rsid w:val="00C64A6E"/>
    <w:rsid w:val="00C80450"/>
    <w:rsid w:val="00C94B8F"/>
    <w:rsid w:val="00C977E0"/>
    <w:rsid w:val="00CA41AD"/>
    <w:rsid w:val="00CA68E5"/>
    <w:rsid w:val="00CB762D"/>
    <w:rsid w:val="00CC04A4"/>
    <w:rsid w:val="00CC5DA0"/>
    <w:rsid w:val="00CD13B4"/>
    <w:rsid w:val="00CE3CF0"/>
    <w:rsid w:val="00CE3DDB"/>
    <w:rsid w:val="00CF034E"/>
    <w:rsid w:val="00CF149F"/>
    <w:rsid w:val="00CF3BE9"/>
    <w:rsid w:val="00CF4CD5"/>
    <w:rsid w:val="00CF5034"/>
    <w:rsid w:val="00CF5BC4"/>
    <w:rsid w:val="00D025E5"/>
    <w:rsid w:val="00D02693"/>
    <w:rsid w:val="00D05E17"/>
    <w:rsid w:val="00D110E1"/>
    <w:rsid w:val="00D1331C"/>
    <w:rsid w:val="00D14F66"/>
    <w:rsid w:val="00D150DB"/>
    <w:rsid w:val="00D30018"/>
    <w:rsid w:val="00D33C76"/>
    <w:rsid w:val="00D34651"/>
    <w:rsid w:val="00D40BFA"/>
    <w:rsid w:val="00D41EB8"/>
    <w:rsid w:val="00D43A6A"/>
    <w:rsid w:val="00D45C44"/>
    <w:rsid w:val="00D478C7"/>
    <w:rsid w:val="00D50431"/>
    <w:rsid w:val="00D53D6A"/>
    <w:rsid w:val="00D53EDD"/>
    <w:rsid w:val="00D6278D"/>
    <w:rsid w:val="00D62C27"/>
    <w:rsid w:val="00D63753"/>
    <w:rsid w:val="00D64B08"/>
    <w:rsid w:val="00D67127"/>
    <w:rsid w:val="00D7102A"/>
    <w:rsid w:val="00D77654"/>
    <w:rsid w:val="00D8774B"/>
    <w:rsid w:val="00D916AA"/>
    <w:rsid w:val="00D92D43"/>
    <w:rsid w:val="00D93B40"/>
    <w:rsid w:val="00D93E2F"/>
    <w:rsid w:val="00D93ED6"/>
    <w:rsid w:val="00DA200F"/>
    <w:rsid w:val="00DA51B0"/>
    <w:rsid w:val="00DA6104"/>
    <w:rsid w:val="00DA6591"/>
    <w:rsid w:val="00DA6FF8"/>
    <w:rsid w:val="00DB0021"/>
    <w:rsid w:val="00DB2DEB"/>
    <w:rsid w:val="00DB3234"/>
    <w:rsid w:val="00DC17BD"/>
    <w:rsid w:val="00DC1D01"/>
    <w:rsid w:val="00DC1FD8"/>
    <w:rsid w:val="00DC4336"/>
    <w:rsid w:val="00DC5F55"/>
    <w:rsid w:val="00DC6A0E"/>
    <w:rsid w:val="00DC6AFD"/>
    <w:rsid w:val="00DD2041"/>
    <w:rsid w:val="00DD5CF5"/>
    <w:rsid w:val="00DE12FD"/>
    <w:rsid w:val="00DE2DC4"/>
    <w:rsid w:val="00DF07EF"/>
    <w:rsid w:val="00DF43EE"/>
    <w:rsid w:val="00DF54BF"/>
    <w:rsid w:val="00E0327F"/>
    <w:rsid w:val="00E05227"/>
    <w:rsid w:val="00E1718C"/>
    <w:rsid w:val="00E24650"/>
    <w:rsid w:val="00E25598"/>
    <w:rsid w:val="00E25697"/>
    <w:rsid w:val="00E26AB3"/>
    <w:rsid w:val="00E27C87"/>
    <w:rsid w:val="00E343D0"/>
    <w:rsid w:val="00E46B55"/>
    <w:rsid w:val="00E525F6"/>
    <w:rsid w:val="00E54860"/>
    <w:rsid w:val="00E60A14"/>
    <w:rsid w:val="00E613FD"/>
    <w:rsid w:val="00E67F9F"/>
    <w:rsid w:val="00E870B1"/>
    <w:rsid w:val="00E874D5"/>
    <w:rsid w:val="00E90413"/>
    <w:rsid w:val="00E907D6"/>
    <w:rsid w:val="00E92406"/>
    <w:rsid w:val="00E93366"/>
    <w:rsid w:val="00E96AA4"/>
    <w:rsid w:val="00E9739D"/>
    <w:rsid w:val="00EA087C"/>
    <w:rsid w:val="00EB11CA"/>
    <w:rsid w:val="00EB2FFB"/>
    <w:rsid w:val="00EB3DB7"/>
    <w:rsid w:val="00EB4DD1"/>
    <w:rsid w:val="00EB7E4E"/>
    <w:rsid w:val="00EC1F0E"/>
    <w:rsid w:val="00EC77F6"/>
    <w:rsid w:val="00ED0549"/>
    <w:rsid w:val="00ED3B06"/>
    <w:rsid w:val="00EE1FB7"/>
    <w:rsid w:val="00EE3FE6"/>
    <w:rsid w:val="00EE496B"/>
    <w:rsid w:val="00EF0AFE"/>
    <w:rsid w:val="00EF32DD"/>
    <w:rsid w:val="00EF5EE9"/>
    <w:rsid w:val="00EF64B7"/>
    <w:rsid w:val="00F013C1"/>
    <w:rsid w:val="00F078FF"/>
    <w:rsid w:val="00F118B5"/>
    <w:rsid w:val="00F13934"/>
    <w:rsid w:val="00F13DEF"/>
    <w:rsid w:val="00F172BF"/>
    <w:rsid w:val="00F23822"/>
    <w:rsid w:val="00F25EB7"/>
    <w:rsid w:val="00F27315"/>
    <w:rsid w:val="00F301CB"/>
    <w:rsid w:val="00F33B1C"/>
    <w:rsid w:val="00F362DA"/>
    <w:rsid w:val="00F457F8"/>
    <w:rsid w:val="00F468D5"/>
    <w:rsid w:val="00F507C7"/>
    <w:rsid w:val="00F516CB"/>
    <w:rsid w:val="00F63935"/>
    <w:rsid w:val="00F64607"/>
    <w:rsid w:val="00F72CA7"/>
    <w:rsid w:val="00F7343C"/>
    <w:rsid w:val="00F7777F"/>
    <w:rsid w:val="00F77CEB"/>
    <w:rsid w:val="00F808A4"/>
    <w:rsid w:val="00F81165"/>
    <w:rsid w:val="00F81323"/>
    <w:rsid w:val="00F81D13"/>
    <w:rsid w:val="00F82256"/>
    <w:rsid w:val="00F84745"/>
    <w:rsid w:val="00F8765C"/>
    <w:rsid w:val="00F92BA5"/>
    <w:rsid w:val="00FA2630"/>
    <w:rsid w:val="00FA4FB5"/>
    <w:rsid w:val="00FB01BE"/>
    <w:rsid w:val="00FB0680"/>
    <w:rsid w:val="00FB570D"/>
    <w:rsid w:val="00FD1C89"/>
    <w:rsid w:val="00FD4596"/>
    <w:rsid w:val="00FD628D"/>
    <w:rsid w:val="00FE0C7F"/>
    <w:rsid w:val="00FE2864"/>
    <w:rsid w:val="00FE2F04"/>
    <w:rsid w:val="00FE34AD"/>
    <w:rsid w:val="00FE42C7"/>
    <w:rsid w:val="00FE59CE"/>
    <w:rsid w:val="00FE6059"/>
    <w:rsid w:val="00FF1976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vertical-relative:page;v-text-anchor:middle" fillcolor="#c0504d" strokecolor="red">
      <v:fill color="#c0504d" opacity="13107f"/>
      <v:stroke color="red"/>
      <v:shadow on="t" opacity="22936f" origin=",.5" offset="0,.63889mm"/>
    </o:shapedefaults>
    <o:shapelayout v:ext="edit">
      <o:idmap v:ext="edit" data="1"/>
    </o:shapelayout>
  </w:shapeDefaults>
  <w:doNotEmbedSmartTags/>
  <w:decimalSymbol w:val="."/>
  <w:listSeparator w:val=","/>
  <w14:docId w14:val="62639DBF"/>
  <w15:docId w15:val="{D6C202FD-10B4-4387-B5AB-757203F2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3A"/>
    <w:pPr>
      <w:spacing w:before="120" w:after="120"/>
    </w:pPr>
    <w:rPr>
      <w:rFonts w:ascii="Arial" w:eastAsia="MS Mincho" w:hAnsi="Arial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2A493A"/>
    <w:pPr>
      <w:keepNext/>
      <w:spacing w:before="240" w:after="24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1AAD"/>
    <w:pPr>
      <w:keepNext/>
      <w:keepLines/>
      <w:spacing w:before="240"/>
      <w:outlineLvl w:val="1"/>
    </w:pPr>
    <w:rPr>
      <w:rFonts w:eastAsia="MS Gothic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2BF"/>
    <w:pPr>
      <w:keepNext/>
      <w:keepLines/>
      <w:spacing w:before="240"/>
      <w:outlineLvl w:val="2"/>
    </w:pPr>
    <w:rPr>
      <w:rFonts w:eastAsiaTheme="majorEastAsia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41AAD"/>
    <w:rPr>
      <w:rFonts w:ascii="Arial" w:eastAsia="MS Gothic" w:hAnsi="Arial"/>
      <w:b/>
      <w:bCs/>
      <w:color w:val="000000"/>
      <w:sz w:val="28"/>
      <w:szCs w:val="26"/>
    </w:rPr>
  </w:style>
  <w:style w:type="character" w:styleId="Hyperlink">
    <w:name w:val="Hyperlink"/>
    <w:uiPriority w:val="99"/>
    <w:rsid w:val="00DE2DC4"/>
    <w:rPr>
      <w:color w:val="0000FF"/>
      <w:u w:val="single"/>
    </w:rPr>
  </w:style>
  <w:style w:type="character" w:styleId="PageNumber">
    <w:name w:val="page number"/>
    <w:basedOn w:val="DefaultParagraphFont"/>
    <w:rsid w:val="00DE2DC4"/>
  </w:style>
  <w:style w:type="character" w:customStyle="1" w:styleId="Bullets">
    <w:name w:val="Bullets"/>
    <w:rsid w:val="00DE2DC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7A2978"/>
    <w:pPr>
      <w:keepNext/>
      <w:spacing w:before="240"/>
    </w:pPr>
    <w:rPr>
      <w:rFonts w:ascii="Helvetica Neue" w:eastAsia="DejaVu Sans" w:hAnsi="Helvetica Neue" w:cs="DejaVu Sans"/>
      <w:b/>
      <w:sz w:val="28"/>
      <w:szCs w:val="28"/>
    </w:rPr>
  </w:style>
  <w:style w:type="paragraph" w:styleId="BodyText">
    <w:name w:val="Body Text"/>
    <w:basedOn w:val="Normal"/>
    <w:link w:val="BodyTextChar"/>
    <w:rsid w:val="007A2978"/>
    <w:pPr>
      <w:widowControl w:val="0"/>
    </w:pPr>
    <w:rPr>
      <w:rFonts w:eastAsia="DejaVu Sans"/>
      <w:kern w:val="1"/>
    </w:rPr>
  </w:style>
  <w:style w:type="character" w:customStyle="1" w:styleId="BodyTextChar">
    <w:name w:val="Body Text Char"/>
    <w:link w:val="BodyText"/>
    <w:rsid w:val="007A2978"/>
    <w:rPr>
      <w:rFonts w:ascii="Helvetica Neue Light" w:eastAsia="DejaVu Sans" w:hAnsi="Helvetica Neue Light"/>
      <w:kern w:val="1"/>
      <w:szCs w:val="24"/>
      <w:lang w:val="en-US" w:eastAsia="ar-SA"/>
    </w:rPr>
  </w:style>
  <w:style w:type="paragraph" w:styleId="List">
    <w:name w:val="List"/>
    <w:basedOn w:val="BodyText"/>
    <w:rsid w:val="00DE2DC4"/>
  </w:style>
  <w:style w:type="paragraph" w:styleId="Caption">
    <w:name w:val="caption"/>
    <w:basedOn w:val="Normal"/>
    <w:qFormat/>
    <w:rsid w:val="007A2978"/>
    <w:pPr>
      <w:widowControl w:val="0"/>
      <w:suppressLineNumbers/>
    </w:pPr>
    <w:rPr>
      <w:rFonts w:eastAsia="DejaVu Sans"/>
      <w:i/>
      <w:iCs/>
      <w:kern w:val="1"/>
      <w:sz w:val="16"/>
    </w:rPr>
  </w:style>
  <w:style w:type="paragraph" w:customStyle="1" w:styleId="Index">
    <w:name w:val="Index"/>
    <w:basedOn w:val="Normal"/>
    <w:rsid w:val="00DE2DC4"/>
    <w:pPr>
      <w:suppressLineNumbers/>
    </w:pPr>
  </w:style>
  <w:style w:type="paragraph" w:styleId="Footer">
    <w:name w:val="footer"/>
    <w:basedOn w:val="Normal"/>
    <w:link w:val="FooterChar"/>
    <w:uiPriority w:val="99"/>
    <w:rsid w:val="00DE2D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63969"/>
    <w:rPr>
      <w:rFonts w:ascii="Arial" w:hAnsi="Arial"/>
      <w:szCs w:val="24"/>
      <w:lang w:eastAsia="ar-SA"/>
    </w:rPr>
  </w:style>
  <w:style w:type="paragraph" w:styleId="Header">
    <w:name w:val="header"/>
    <w:basedOn w:val="Normal"/>
    <w:rsid w:val="00DE2DC4"/>
    <w:pPr>
      <w:tabs>
        <w:tab w:val="center" w:pos="4320"/>
        <w:tab w:val="right" w:pos="8640"/>
      </w:tabs>
    </w:pPr>
  </w:style>
  <w:style w:type="paragraph" w:customStyle="1" w:styleId="BlockQuotation">
    <w:name w:val="Block Quotation"/>
    <w:basedOn w:val="Normal"/>
    <w:rsid w:val="007A2978"/>
    <w:pPr>
      <w:pBdr>
        <w:top w:val="single" w:sz="8" w:space="12" w:color="FFFFFF"/>
        <w:left w:val="single" w:sz="4" w:space="12" w:color="FFFFFF"/>
        <w:bottom w:val="single" w:sz="4" w:space="12" w:color="FFFFFF"/>
        <w:right w:val="single" w:sz="4" w:space="12" w:color="FFFFFF"/>
      </w:pBdr>
      <w:shd w:val="clear" w:color="auto" w:fill="F2F2F2"/>
      <w:spacing w:line="220" w:lineRule="atLeast"/>
      <w:ind w:left="1368" w:right="240"/>
      <w:jc w:val="both"/>
    </w:pPr>
    <w:rPr>
      <w:rFonts w:ascii="Helvetica Neue Bold Condensed" w:hAnsi="Helvetica Neue Bold Condensed"/>
      <w:spacing w:val="-5"/>
      <w:szCs w:val="20"/>
    </w:rPr>
  </w:style>
  <w:style w:type="paragraph" w:styleId="NormalWeb">
    <w:name w:val="Normal (Web)"/>
    <w:basedOn w:val="Normal"/>
    <w:uiPriority w:val="99"/>
    <w:rsid w:val="004131EB"/>
    <w:pPr>
      <w:spacing w:before="280" w:after="280"/>
    </w:pPr>
  </w:style>
  <w:style w:type="paragraph" w:customStyle="1" w:styleId="TableContents">
    <w:name w:val="Table Contents"/>
    <w:basedOn w:val="Normal"/>
    <w:rsid w:val="00DE2DC4"/>
    <w:pPr>
      <w:suppressLineNumbers/>
    </w:pPr>
  </w:style>
  <w:style w:type="paragraph" w:customStyle="1" w:styleId="TableHeading">
    <w:name w:val="Table Heading"/>
    <w:basedOn w:val="TableContents"/>
    <w:rsid w:val="00DE2DC4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E2DC4"/>
  </w:style>
  <w:style w:type="paragraph" w:styleId="BalloonText">
    <w:name w:val="Balloon Text"/>
    <w:basedOn w:val="Normal"/>
    <w:link w:val="BalloonTextChar"/>
    <w:uiPriority w:val="99"/>
    <w:semiHidden/>
    <w:unhideWhenUsed/>
    <w:rsid w:val="007A2978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2978"/>
    <w:rPr>
      <w:rFonts w:ascii="Helvetica Neue Light" w:hAnsi="Helvetica Neue Light" w:cs="Tahoma"/>
      <w:sz w:val="16"/>
      <w:szCs w:val="16"/>
      <w:lang w:val="en-US"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C537C6"/>
    <w:pPr>
      <w:ind w:left="720"/>
      <w:contextualSpacing/>
    </w:pPr>
  </w:style>
  <w:style w:type="table" w:styleId="TableGrid">
    <w:name w:val="Table Grid"/>
    <w:basedOn w:val="TableNormal"/>
    <w:uiPriority w:val="59"/>
    <w:rsid w:val="004131EB"/>
    <w:rPr>
      <w:rFonts w:ascii="Helvetica Neue Medium" w:hAnsi="Helvetica Neue Mediu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qFormat/>
    <w:rsid w:val="007A2978"/>
    <w:pPr>
      <w:suppressAutoHyphens/>
    </w:pPr>
    <w:rPr>
      <w:rFonts w:ascii="Helvetica Neue Bold Condensed" w:hAnsi="Helvetica Neue Bold Condensed"/>
      <w:sz w:val="22"/>
      <w:szCs w:val="22"/>
      <w:lang w:eastAsia="ar-SA"/>
    </w:rPr>
  </w:style>
  <w:style w:type="character" w:styleId="Strong">
    <w:name w:val="Strong"/>
    <w:uiPriority w:val="22"/>
    <w:qFormat/>
    <w:rsid w:val="00B64ACD"/>
    <w:rPr>
      <w:b/>
      <w:bCs/>
    </w:rPr>
  </w:style>
  <w:style w:type="character" w:styleId="Emphasis">
    <w:name w:val="Emphasis"/>
    <w:uiPriority w:val="20"/>
    <w:qFormat/>
    <w:rsid w:val="00B64ACD"/>
    <w:rPr>
      <w:i/>
      <w:iCs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4131EB"/>
    <w:pPr>
      <w:keepLines/>
      <w:spacing w:before="480" w:after="0" w:line="276" w:lineRule="auto"/>
      <w:outlineLvl w:val="9"/>
    </w:pPr>
    <w:rPr>
      <w:rFonts w:eastAsia="MS Gothic" w:cs="Times New Roman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E59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31EB"/>
    <w:pPr>
      <w:spacing w:after="100" w:line="276" w:lineRule="auto"/>
    </w:pPr>
    <w:rPr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131EB"/>
    <w:pPr>
      <w:spacing w:after="100" w:line="276" w:lineRule="auto"/>
      <w:ind w:left="440"/>
    </w:pPr>
    <w:rPr>
      <w:szCs w:val="22"/>
    </w:rPr>
  </w:style>
  <w:style w:type="character" w:styleId="HTMLCode">
    <w:name w:val="HTML Code"/>
    <w:uiPriority w:val="99"/>
    <w:semiHidden/>
    <w:rsid w:val="00DA6FF8"/>
    <w:rPr>
      <w:rFonts w:ascii="Courier New" w:hAnsi="Courier New" w:cs="Courier New"/>
      <w:sz w:val="20"/>
      <w:szCs w:val="20"/>
    </w:rPr>
  </w:style>
  <w:style w:type="paragraph" w:customStyle="1" w:styleId="Objective">
    <w:name w:val="Objective"/>
    <w:basedOn w:val="Normal"/>
    <w:next w:val="Normal"/>
    <w:qFormat/>
    <w:rsid w:val="00A8300F"/>
    <w:pPr>
      <w:shd w:val="clear" w:color="auto" w:fill="E6E6E6"/>
      <w:spacing w:line="360" w:lineRule="auto"/>
    </w:pPr>
    <w:rPr>
      <w:i/>
      <w:sz w:val="18"/>
      <w:szCs w:val="18"/>
    </w:rPr>
  </w:style>
  <w:style w:type="character" w:styleId="FollowedHyperlink">
    <w:name w:val="FollowedHyperlink"/>
    <w:uiPriority w:val="99"/>
    <w:semiHidden/>
    <w:unhideWhenUsed/>
    <w:rsid w:val="00FB570D"/>
    <w:rPr>
      <w:color w:val="800080"/>
      <w:u w:val="single"/>
    </w:rPr>
  </w:style>
  <w:style w:type="paragraph" w:customStyle="1" w:styleId="code">
    <w:name w:val="code"/>
    <w:basedOn w:val="Normal"/>
    <w:next w:val="Normal"/>
    <w:autoRedefine/>
    <w:qFormat/>
    <w:rsid w:val="00A82BA4"/>
    <w:pPr>
      <w:ind w:left="432"/>
    </w:pPr>
    <w:rPr>
      <w:rFonts w:ascii="Courier New" w:eastAsia="Helv" w:hAnsi="Courier New" w:cs="Courier New"/>
      <w:color w:val="000000"/>
    </w:rPr>
  </w:style>
  <w:style w:type="paragraph" w:styleId="ListParagraph">
    <w:name w:val="List Paragraph"/>
    <w:basedOn w:val="Normal"/>
    <w:qFormat/>
    <w:rsid w:val="001D60EE"/>
    <w:pPr>
      <w:ind w:left="72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1029"/>
    <w:pPr>
      <w:spacing w:before="240" w:after="60"/>
      <w:jc w:val="center"/>
      <w:outlineLvl w:val="0"/>
    </w:pPr>
    <w:rPr>
      <w:rFonts w:eastAsia="Times New Roman"/>
      <w:b/>
      <w:bCs/>
      <w:color w:val="0070C0"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1029"/>
    <w:rPr>
      <w:rFonts w:ascii="Arial" w:hAnsi="Arial"/>
      <w:b/>
      <w:bCs/>
      <w:color w:val="0070C0"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838C5"/>
    <w:pPr>
      <w:spacing w:after="60"/>
      <w:outlineLvl w:val="1"/>
    </w:pPr>
    <w:rPr>
      <w:rFonts w:eastAsia="Times New Roman"/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838C5"/>
    <w:rPr>
      <w:rFonts w:ascii="Arial" w:hAnsi="Arial"/>
      <w:b/>
      <w:sz w:val="40"/>
      <w:szCs w:val="24"/>
    </w:rPr>
  </w:style>
  <w:style w:type="paragraph" w:customStyle="1" w:styleId="DefaultText">
    <w:name w:val="Default Text"/>
    <w:rsid w:val="00A27F71"/>
    <w:pPr>
      <w:widowControl w:val="0"/>
      <w:suppressAutoHyphens/>
      <w:autoSpaceDN w:val="0"/>
      <w:textAlignment w:val="baseline"/>
    </w:pPr>
    <w:rPr>
      <w:rFonts w:ascii="Liberation Serif" w:eastAsia="WT Serif J" w:hAnsi="Liberation Serif" w:cs="Lohit Devanagari"/>
      <w:kern w:val="3"/>
      <w:sz w:val="24"/>
      <w:szCs w:val="24"/>
      <w:lang w:eastAsia="zh-CN" w:bidi="hi-IN"/>
    </w:rPr>
  </w:style>
  <w:style w:type="paragraph" w:customStyle="1" w:styleId="TextBodySingle">
    <w:name w:val="Text Body Single"/>
    <w:basedOn w:val="DefaultText"/>
    <w:rsid w:val="00A27F71"/>
    <w:pPr>
      <w:spacing w:after="120"/>
    </w:pPr>
  </w:style>
  <w:style w:type="paragraph" w:customStyle="1" w:styleId="Default">
    <w:name w:val="Default"/>
    <w:rsid w:val="001D4C48"/>
    <w:pPr>
      <w:autoSpaceDE w:val="0"/>
      <w:autoSpaceDN w:val="0"/>
      <w:adjustRightInd w:val="0"/>
    </w:pPr>
    <w:rPr>
      <w:rFonts w:ascii="Liberation Sans" w:hAnsi="Liberation Sans" w:cs="Liberation Sans"/>
      <w:color w:val="000000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67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57"/>
    <w:rPr>
      <w:rFonts w:ascii="Arial" w:eastAsia="MS Mincho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57"/>
    <w:rPr>
      <w:rFonts w:ascii="Arial" w:eastAsia="MS Mincho" w:hAnsi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72BF"/>
    <w:rPr>
      <w:rFonts w:ascii="Arial" w:eastAsiaTheme="majorEastAsia" w:hAnsi="Arial" w:cstheme="majorBidi"/>
      <w:b/>
      <w:sz w:val="24"/>
      <w:szCs w:val="24"/>
    </w:rPr>
  </w:style>
  <w:style w:type="character" w:customStyle="1" w:styleId="pl-k">
    <w:name w:val="pl-k"/>
    <w:basedOn w:val="DefaultParagraphFont"/>
    <w:rsid w:val="00C1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5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55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4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1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8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7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01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78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42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uemix.ne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ibm.com/sso/bmregistration?lang=en_US&amp;ca=dw-_-python-_-watson_-course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console.eu-gb.bluemix.net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sole.ng.bluemix.net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21B00-95ED-4DB9-AAC0-548C9335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Bluemix Hands on Workshop</vt:lpstr>
    </vt:vector>
  </TitlesOfParts>
  <Company>IBM</Company>
  <LinksUpToDate>false</LinksUpToDate>
  <CharactersWithSpaces>1820</CharactersWithSpaces>
  <SharedDoc>false</SharedDoc>
  <HyperlinkBase/>
  <HLinks>
    <vt:vector size="6" baseType="variant">
      <vt:variant>
        <vt:i4>3342349</vt:i4>
      </vt:variant>
      <vt:variant>
        <vt:i4>6</vt:i4>
      </vt:variant>
      <vt:variant>
        <vt:i4>0</vt:i4>
      </vt:variant>
      <vt:variant>
        <vt:i4>5</vt:i4>
      </vt:variant>
      <vt:variant>
        <vt:lpwstr>http://bluemix.net/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Bluemix Hands on Workshop</dc:title>
  <dc:subject>Section3 - First Deploy Exercises</dc:subject>
  <dc:creator>Brian Innes</dc:creator>
  <cp:lastModifiedBy>Michelle Carey</cp:lastModifiedBy>
  <cp:revision>19</cp:revision>
  <cp:lastPrinted>2015-10-08T17:52:00Z</cp:lastPrinted>
  <dcterms:created xsi:type="dcterms:W3CDTF">2016-10-13T23:30:00Z</dcterms:created>
  <dcterms:modified xsi:type="dcterms:W3CDTF">2016-11-03T17:25:00Z</dcterms:modified>
</cp:coreProperties>
</file>